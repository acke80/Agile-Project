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77B" w:rsidRDefault="00183C15" w:rsidP="00C82C50">
      <w:pPr>
        <w:pStyle w:val="Rubrik1"/>
      </w:pPr>
      <w:r>
        <w:t xml:space="preserve">Projekt: </w:t>
      </w:r>
      <w:proofErr w:type="spellStart"/>
      <w:r w:rsidR="00BE3B11">
        <w:t>Parkinator</w:t>
      </w:r>
      <w:proofErr w:type="spellEnd"/>
    </w:p>
    <w:p w:rsidR="00183C15" w:rsidRPr="00183C15" w:rsidRDefault="00183C15" w:rsidP="00183C15">
      <w:pPr>
        <w:pStyle w:val="Rubrik1"/>
      </w:pPr>
      <w:r>
        <w:t xml:space="preserve">Skapat av: </w:t>
      </w:r>
      <w:proofErr w:type="spellStart"/>
      <w:r w:rsidR="00BE3B11">
        <w:t>Inglourious</w:t>
      </w:r>
      <w:proofErr w:type="spellEnd"/>
      <w:r w:rsidR="00BE3B11">
        <w:t xml:space="preserve"> </w:t>
      </w:r>
      <w:proofErr w:type="spellStart"/>
      <w:r w:rsidR="00BE3B11">
        <w:t>Basterds</w:t>
      </w:r>
      <w:proofErr w:type="spellEnd"/>
    </w:p>
    <w:p w:rsidR="00AA577B" w:rsidRDefault="00183C15">
      <w:pPr>
        <w:pStyle w:val="Rubrik2"/>
        <w:tabs>
          <w:tab w:val="left" w:pos="0"/>
        </w:tabs>
      </w:pPr>
      <w:r>
        <w:t>Bakgrund</w:t>
      </w:r>
    </w:p>
    <w:p w:rsidR="00183C15" w:rsidRDefault="00BE3B11" w:rsidP="00BE3B11">
      <w:pPr>
        <w:jc w:val="both"/>
      </w:pPr>
      <w:r>
        <w:t>K</w:t>
      </w:r>
      <w:r w:rsidR="00D5543C">
        <w:t>arlstad Universitet (KaU)</w:t>
      </w:r>
      <w:r>
        <w:t xml:space="preserve"> vill förändra parkeringssystemet för att gynna miljön. Tanken är att systemet ska basera parkeringsavgifterna beroende på avståndet från KaU till ditt hem, samt vilken miljöklass din bil har.</w:t>
      </w:r>
    </w:p>
    <w:p w:rsidR="00183C15" w:rsidRDefault="00183C15" w:rsidP="00183C15">
      <w:pPr>
        <w:pStyle w:val="Rubrik2"/>
      </w:pPr>
      <w:proofErr w:type="spellStart"/>
      <w:r>
        <w:t>Leverabler</w:t>
      </w:r>
      <w:proofErr w:type="spellEnd"/>
    </w:p>
    <w:p w:rsidR="00183C15" w:rsidRPr="00183C15" w:rsidRDefault="00BE3B11" w:rsidP="00BE3B11">
      <w:pPr>
        <w:jc w:val="both"/>
      </w:pPr>
      <w:r>
        <w:t>Projektet ska leverera en mobilapplikation där användaren får skriva in sitt personnummer och registreringsnummer.</w:t>
      </w:r>
      <w:r w:rsidR="00D5543C">
        <w:t xml:space="preserve"> Vi ska även utveckla en mjukvara för att hämta och visualisera statistik som vi kommer att nyttja för att få en klar bild av resultatet. </w:t>
      </w:r>
    </w:p>
    <w:p w:rsidR="00183C15" w:rsidRDefault="00183C15" w:rsidP="00183C15">
      <w:pPr>
        <w:pStyle w:val="Rubrik2"/>
      </w:pPr>
      <w:r>
        <w:t>Förväntad effekt</w:t>
      </w:r>
    </w:p>
    <w:p w:rsidR="00D5543C" w:rsidRDefault="00D5543C" w:rsidP="00183C15">
      <w:r>
        <w:t xml:space="preserve">Vi vill uppnå minskat miljöutsläpp hos KaU. </w:t>
      </w:r>
      <w:r w:rsidR="005D0CF9">
        <w:t xml:space="preserve">En annan stor effekt är att det kommer att finnas fler lediga parkeringsplatser eftersom fler personer kommer att exempelvis ta cykeln eller bussen istället. Detta kommer även att resultera till mindre trafik hos KaU, speciellt under rusningstid. En potentiell kortsiktig effekt kan var upprörda kunder som inte tycker förändringarna. </w:t>
      </w:r>
    </w:p>
    <w:p w:rsidR="00AA577B" w:rsidRDefault="00183C15" w:rsidP="00183C15">
      <w:pPr>
        <w:pStyle w:val="Rubrik2"/>
      </w:pPr>
      <w:r>
        <w:t>Översikt av arbete</w:t>
      </w:r>
    </w:p>
    <w:p w:rsidR="005D0CF9" w:rsidRPr="00183C15" w:rsidRDefault="005D0CF9" w:rsidP="00183C15">
      <w:r>
        <w:t xml:space="preserve">Programmering kommer att kräva större delen av arbetet. För att våra </w:t>
      </w:r>
      <w:proofErr w:type="spellStart"/>
      <w:r>
        <w:t>leverabler</w:t>
      </w:r>
      <w:proofErr w:type="spellEnd"/>
      <w:r>
        <w:t xml:space="preserve"> ska genomföras kommer vi även att behöva kontakta </w:t>
      </w:r>
      <w:r w:rsidR="00215D4D">
        <w:t>parkeringsbolaget</w:t>
      </w:r>
      <w:r>
        <w:t xml:space="preserve"> Q</w:t>
      </w:r>
      <w:proofErr w:type="spellStart"/>
      <w:r>
        <w:t>Park</w:t>
      </w:r>
      <w:proofErr w:type="spellEnd"/>
      <w:r>
        <w:t xml:space="preserve"> för att kunna integrera vår applikation med deras system.</w:t>
      </w:r>
      <w:bookmarkStart w:id="0" w:name="_GoBack"/>
      <w:bookmarkEnd w:id="0"/>
    </w:p>
    <w:p w:rsidR="00AA577B" w:rsidRDefault="00183C15" w:rsidP="00183C15">
      <w:pPr>
        <w:pStyle w:val="Rubrik2"/>
      </w:pPr>
      <w:r>
        <w:t>Produktlogg</w:t>
      </w:r>
    </w:p>
    <w:p w:rsidR="00183C15" w:rsidRDefault="00183C15" w:rsidP="00183C15">
      <w:r>
        <w:t>&lt;Visa produktloggen med acceptanskriterier&gt;</w:t>
      </w:r>
    </w:p>
    <w:p w:rsidR="00183C15" w:rsidRPr="00183C15" w:rsidRDefault="00183C15" w:rsidP="00183C15">
      <w:pPr>
        <w:pStyle w:val="Rubrik2"/>
      </w:pPr>
      <w:r>
        <w:t>Risker</w:t>
      </w:r>
    </w:p>
    <w:p w:rsidR="0028793D" w:rsidRPr="00183C15" w:rsidRDefault="00183C15">
      <w:r w:rsidRPr="00183C15">
        <w:t>&lt;Visa en tabell med risker och hur dessa ska hanteras&gt;</w:t>
      </w:r>
    </w:p>
    <w:p w:rsidR="00183C15" w:rsidRDefault="00183C15" w:rsidP="00183C15">
      <w:pPr>
        <w:pStyle w:val="Rubrik2"/>
      </w:pPr>
      <w:r>
        <w:t>Kommande etapp</w:t>
      </w:r>
    </w:p>
    <w:p w:rsidR="00183C15" w:rsidRDefault="00183C15" w:rsidP="00183C15">
      <w:r>
        <w:t>&lt;Berätta vad nästa etapp kommer att handla om och visa aktivitetsloggen för denna&gt;</w:t>
      </w:r>
    </w:p>
    <w:p w:rsidR="00183C15" w:rsidRPr="00183C15" w:rsidRDefault="00183C15" w:rsidP="00183C15"/>
    <w:p w:rsidR="00183C15" w:rsidRPr="00183C15" w:rsidRDefault="00183C15" w:rsidP="00183C15"/>
    <w:p w:rsidR="00183C15" w:rsidRPr="00183C15" w:rsidRDefault="00183C15" w:rsidP="00183C15"/>
    <w:p w:rsidR="00183C15" w:rsidRPr="00183C15" w:rsidRDefault="00183C15" w:rsidP="00183C15"/>
    <w:p w:rsidR="00183C15" w:rsidRPr="00183C15" w:rsidRDefault="00183C15" w:rsidP="00183C15"/>
    <w:p w:rsidR="00183C15" w:rsidRPr="00183C15" w:rsidRDefault="00183C15" w:rsidP="00183C15"/>
    <w:p w:rsidR="00183C15" w:rsidRPr="00183C15" w:rsidRDefault="00183C15" w:rsidP="00183C15"/>
    <w:p w:rsidR="00183C15" w:rsidRPr="00183C15" w:rsidRDefault="00183C15" w:rsidP="00183C15"/>
    <w:p w:rsidR="00183C15" w:rsidRPr="00183C15" w:rsidRDefault="00183C15" w:rsidP="00183C15"/>
    <w:p w:rsidR="00183C15" w:rsidRPr="00183C15" w:rsidRDefault="00183C15" w:rsidP="00183C15"/>
    <w:p w:rsidR="00183C15" w:rsidRPr="00183C15" w:rsidRDefault="00183C15" w:rsidP="00183C15"/>
    <w:p w:rsidR="00183C15" w:rsidRPr="00183C15" w:rsidRDefault="00183C15" w:rsidP="00183C15"/>
    <w:p w:rsidR="00183C15" w:rsidRPr="00183C15" w:rsidRDefault="00183C15" w:rsidP="00183C15"/>
    <w:p w:rsidR="00183C15" w:rsidRPr="00183C15" w:rsidRDefault="00183C15" w:rsidP="00183C15"/>
    <w:p w:rsidR="00183C15" w:rsidRPr="00183C15" w:rsidRDefault="00183C15" w:rsidP="00183C15"/>
    <w:sectPr w:rsidR="00183C15" w:rsidRPr="00183C15" w:rsidSect="003E62E7">
      <w:headerReference w:type="default" r:id="rId7"/>
      <w:headerReference w:type="first" r:id="rId8"/>
      <w:footerReference w:type="first" r:id="rId9"/>
      <w:footnotePr>
        <w:pos w:val="beneathText"/>
      </w:footnotePr>
      <w:pgSz w:w="11905" w:h="16837"/>
      <w:pgMar w:top="1418" w:right="1701" w:bottom="1418"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7BD" w:rsidRDefault="004D37BD">
      <w:r>
        <w:separator/>
      </w:r>
    </w:p>
  </w:endnote>
  <w:endnote w:type="continuationSeparator" w:id="0">
    <w:p w:rsidR="004D37BD" w:rsidRDefault="004D3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BE">
    <w:altName w:val="Baskerville Old Face"/>
    <w:panose1 w:val="020B0604020202020204"/>
    <w:charset w:val="00"/>
    <w:family w:val="roman"/>
    <w:pitch w:val="variable"/>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2E7" w:rsidRDefault="00183C15" w:rsidP="003E62E7">
    <w:pPr>
      <w:pStyle w:val="Sidfot"/>
      <w:pBdr>
        <w:top w:val="single" w:sz="4" w:space="1" w:color="000000"/>
      </w:pBdr>
      <w:tabs>
        <w:tab w:val="clear" w:pos="9072"/>
        <w:tab w:val="right" w:pos="7797"/>
      </w:tabs>
      <w:rPr>
        <w:rStyle w:val="Sidnummer"/>
      </w:rPr>
    </w:pPr>
    <w:r>
      <w:t>Datum: 2020-mm-dd</w:t>
    </w:r>
    <w:r w:rsidR="003E62E7">
      <w:tab/>
    </w:r>
    <w:r w:rsidR="003E62E7">
      <w:tab/>
    </w:r>
    <w:r w:rsidR="003E62E7">
      <w:rPr>
        <w:rStyle w:val="Sidnummer"/>
      </w:rPr>
      <w:fldChar w:fldCharType="begin"/>
    </w:r>
    <w:r w:rsidR="003E62E7">
      <w:rPr>
        <w:rStyle w:val="Sidnummer"/>
      </w:rPr>
      <w:instrText xml:space="preserve"> PAGE </w:instrText>
    </w:r>
    <w:r w:rsidR="003E62E7">
      <w:rPr>
        <w:rStyle w:val="Sidnummer"/>
      </w:rPr>
      <w:fldChar w:fldCharType="separate"/>
    </w:r>
    <w:r w:rsidR="005E79C7">
      <w:rPr>
        <w:rStyle w:val="Sidnummer"/>
        <w:noProof/>
      </w:rPr>
      <w:t>1</w:t>
    </w:r>
    <w:r w:rsidR="003E62E7">
      <w:rPr>
        <w:rStyle w:val="Sidnummer"/>
      </w:rPr>
      <w:fldChar w:fldCharType="end"/>
    </w:r>
    <w:r w:rsidR="003E62E7">
      <w:rPr>
        <w:rStyle w:val="Sidnummer"/>
      </w:rPr>
      <w:t>(</w:t>
    </w:r>
    <w:r w:rsidR="003E62E7">
      <w:rPr>
        <w:rStyle w:val="Sidnummer"/>
      </w:rPr>
      <w:fldChar w:fldCharType="begin"/>
    </w:r>
    <w:r w:rsidR="003E62E7">
      <w:rPr>
        <w:rStyle w:val="Sidnummer"/>
      </w:rPr>
      <w:instrText xml:space="preserve"> NUMPAGES </w:instrText>
    </w:r>
    <w:r w:rsidR="003E62E7">
      <w:rPr>
        <w:rStyle w:val="Sidnummer"/>
      </w:rPr>
      <w:fldChar w:fldCharType="separate"/>
    </w:r>
    <w:r w:rsidR="005E79C7">
      <w:rPr>
        <w:rStyle w:val="Sidnummer"/>
        <w:noProof/>
      </w:rPr>
      <w:t>1</w:t>
    </w:r>
    <w:r w:rsidR="003E62E7">
      <w:rPr>
        <w:rStyle w:val="Sidnummer"/>
      </w:rPr>
      <w:fldChar w:fldCharType="end"/>
    </w:r>
    <w:r w:rsidR="00DA5D54">
      <w:rPr>
        <w:rStyle w:val="Sidnummer"/>
      </w:rPr>
      <w:t>)</w:t>
    </w:r>
  </w:p>
  <w:p w:rsidR="00DA5D54" w:rsidRDefault="00183C15" w:rsidP="003E62E7">
    <w:pPr>
      <w:pStyle w:val="Sidfot"/>
      <w:pBdr>
        <w:top w:val="single" w:sz="4" w:space="1" w:color="000000"/>
      </w:pBdr>
      <w:tabs>
        <w:tab w:val="clear" w:pos="9072"/>
        <w:tab w:val="right" w:pos="7797"/>
      </w:tabs>
    </w:pPr>
    <w:r>
      <w:rPr>
        <w:rStyle w:val="Sidnummer"/>
      </w:rPr>
      <w:t>IEGA08</w:t>
    </w:r>
  </w:p>
  <w:p w:rsidR="003E62E7" w:rsidRDefault="003E62E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7BD" w:rsidRDefault="004D37BD">
      <w:r>
        <w:separator/>
      </w:r>
    </w:p>
  </w:footnote>
  <w:footnote w:type="continuationSeparator" w:id="0">
    <w:p w:rsidR="004D37BD" w:rsidRDefault="004D3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B82" w:rsidRDefault="003E62E7" w:rsidP="003E62E7">
    <w:pPr>
      <w:pStyle w:val="Sidhuvud"/>
      <w:pBdr>
        <w:bottom w:val="single" w:sz="4" w:space="1" w:color="000000"/>
      </w:pBdr>
      <w:jc w:val="right"/>
      <w:rPr>
        <w:rStyle w:val="Sidnummer"/>
      </w:rPr>
    </w:pPr>
    <w:r>
      <w:rPr>
        <w:rStyle w:val="Sidnummer"/>
      </w:rPr>
      <w:fldChar w:fldCharType="begin"/>
    </w:r>
    <w:r>
      <w:rPr>
        <w:rStyle w:val="Sidnummer"/>
      </w:rPr>
      <w:instrText xml:space="preserve"> PAGE </w:instrText>
    </w:r>
    <w:r>
      <w:rPr>
        <w:rStyle w:val="Sidnummer"/>
      </w:rPr>
      <w:fldChar w:fldCharType="separate"/>
    </w:r>
    <w:r w:rsidR="00183C15">
      <w:rPr>
        <w:rStyle w:val="Sidnummer"/>
        <w:noProof/>
      </w:rPr>
      <w:t>2</w:t>
    </w:r>
    <w:r>
      <w:rPr>
        <w:rStyle w:val="Sidnummer"/>
      </w:rPr>
      <w:fldChar w:fldCharType="end"/>
    </w:r>
    <w:r>
      <w:rPr>
        <w:rStyle w:val="Sidnummer"/>
      </w:rPr>
      <w:t>(</w:t>
    </w:r>
    <w:r>
      <w:rPr>
        <w:rStyle w:val="Sidnummer"/>
      </w:rPr>
      <w:fldChar w:fldCharType="begin"/>
    </w:r>
    <w:r>
      <w:rPr>
        <w:rStyle w:val="Sidnummer"/>
      </w:rPr>
      <w:instrText xml:space="preserve"> NUMPAGES </w:instrText>
    </w:r>
    <w:r>
      <w:rPr>
        <w:rStyle w:val="Sidnummer"/>
      </w:rPr>
      <w:fldChar w:fldCharType="separate"/>
    </w:r>
    <w:r w:rsidR="00183C15">
      <w:rPr>
        <w:rStyle w:val="Sidnummer"/>
        <w:noProof/>
      </w:rPr>
      <w:t>2</w:t>
    </w:r>
    <w:r>
      <w:rPr>
        <w:rStyle w:val="Sidnummer"/>
      </w:rPr>
      <w:fldChar w:fldCharType="end"/>
    </w:r>
    <w:r>
      <w:rPr>
        <w:rStyle w:val="Sidnummer"/>
      </w:rPr>
      <w:t>)</w:t>
    </w:r>
  </w:p>
  <w:p w:rsidR="003E62E7" w:rsidRPr="00732E7A" w:rsidRDefault="003E62E7" w:rsidP="003E62E7">
    <w:pPr>
      <w:pStyle w:val="Sidhuvud"/>
      <w:pBdr>
        <w:bottom w:val="single" w:sz="4" w:space="1" w:color="000000"/>
      </w:pBdr>
      <w:jc w:val="right"/>
    </w:pPr>
  </w:p>
  <w:p w:rsidR="00465347" w:rsidRDefault="00465347">
    <w:pPr>
      <w:pStyle w:val="Sidhuvud"/>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2E7" w:rsidRDefault="00DA5D54" w:rsidP="003E62E7">
    <w:pPr>
      <w:pStyle w:val="Sidhuvud"/>
      <w:pBdr>
        <w:bottom w:val="single" w:sz="4" w:space="1" w:color="000000"/>
      </w:pBdr>
    </w:pPr>
    <w:r>
      <w:rPr>
        <w:noProof/>
        <w:lang w:eastAsia="sv-SE"/>
      </w:rPr>
      <w:drawing>
        <wp:inline distT="0" distB="0" distL="0" distR="0">
          <wp:extent cx="2106000"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HiK_RGB_Liggande_2018.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06000" cy="417600"/>
                  </a:xfrm>
                  <a:prstGeom prst="rect">
                    <a:avLst/>
                  </a:prstGeom>
                </pic:spPr>
              </pic:pic>
            </a:graphicData>
          </a:graphic>
        </wp:inline>
      </w:drawing>
    </w:r>
  </w:p>
  <w:p w:rsidR="003E62E7" w:rsidRPr="00732E7A" w:rsidRDefault="003E62E7" w:rsidP="003E62E7">
    <w:pPr>
      <w:pStyle w:val="Sidhuvud"/>
      <w:pBdr>
        <w:bottom w:val="single" w:sz="4" w:space="1" w:color="000000"/>
      </w:pBdr>
    </w:pPr>
  </w:p>
  <w:p w:rsidR="003E62E7" w:rsidRDefault="003E62E7" w:rsidP="003E62E7">
    <w:pPr>
      <w:pStyle w:val="Sidhuvud"/>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Rubrik1"/>
      <w:suff w:val="nothing"/>
      <w:lvlText w:val=""/>
      <w:lvlJc w:val="left"/>
      <w:pPr>
        <w:tabs>
          <w:tab w:val="num" w:pos="0"/>
        </w:tabs>
        <w:ind w:left="0" w:firstLine="0"/>
      </w:pPr>
    </w:lvl>
    <w:lvl w:ilvl="1">
      <w:start w:val="1"/>
      <w:numFmt w:val="none"/>
      <w:pStyle w:val="Rubrik2"/>
      <w:suff w:val="nothing"/>
      <w:lvlText w:val=""/>
      <w:lvlJc w:val="left"/>
      <w:pPr>
        <w:tabs>
          <w:tab w:val="num" w:pos="0"/>
        </w:tabs>
        <w:ind w:left="0" w:firstLine="0"/>
      </w:pPr>
    </w:lvl>
    <w:lvl w:ilvl="2">
      <w:start w:val="1"/>
      <w:numFmt w:val="none"/>
      <w:pStyle w:val="Rubrik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5"/>
    <w:lvl w:ilvl="0">
      <w:start w:val="1"/>
      <w:numFmt w:val="bullet"/>
      <w:lvlText w:val=""/>
      <w:lvlJc w:val="left"/>
      <w:pPr>
        <w:tabs>
          <w:tab w:val="num" w:pos="720"/>
        </w:tabs>
        <w:ind w:left="720" w:hanging="360"/>
      </w:pPr>
      <w:rPr>
        <w:rFonts w:ascii="Symbol" w:hAnsi="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B11"/>
    <w:rsid w:val="00034FF2"/>
    <w:rsid w:val="00064A63"/>
    <w:rsid w:val="000F5EFF"/>
    <w:rsid w:val="00134B82"/>
    <w:rsid w:val="00183C15"/>
    <w:rsid w:val="00215D4D"/>
    <w:rsid w:val="00280E95"/>
    <w:rsid w:val="0028793D"/>
    <w:rsid w:val="002C4FA4"/>
    <w:rsid w:val="003C2908"/>
    <w:rsid w:val="003E62E7"/>
    <w:rsid w:val="00447094"/>
    <w:rsid w:val="00465347"/>
    <w:rsid w:val="004D37BD"/>
    <w:rsid w:val="005065D5"/>
    <w:rsid w:val="00542D93"/>
    <w:rsid w:val="005D0CF9"/>
    <w:rsid w:val="005D10C8"/>
    <w:rsid w:val="005E79C7"/>
    <w:rsid w:val="00600760"/>
    <w:rsid w:val="006E69D8"/>
    <w:rsid w:val="006F6291"/>
    <w:rsid w:val="00732E7A"/>
    <w:rsid w:val="00775DC6"/>
    <w:rsid w:val="00805675"/>
    <w:rsid w:val="00885554"/>
    <w:rsid w:val="00942C99"/>
    <w:rsid w:val="00AA577B"/>
    <w:rsid w:val="00AE6E51"/>
    <w:rsid w:val="00B52AB3"/>
    <w:rsid w:val="00B66309"/>
    <w:rsid w:val="00BC12E3"/>
    <w:rsid w:val="00BE3B11"/>
    <w:rsid w:val="00C82C50"/>
    <w:rsid w:val="00D010C7"/>
    <w:rsid w:val="00D5543C"/>
    <w:rsid w:val="00DA5D54"/>
    <w:rsid w:val="00DD3E85"/>
    <w:rsid w:val="00F37BCD"/>
    <w:rsid w:val="00F639A1"/>
    <w:rsid w:val="00FE190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E207A"/>
  <w15:docId w15:val="{B73665AE-7066-2A46-932F-371D848BA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2908"/>
    <w:pPr>
      <w:spacing w:after="120"/>
    </w:pPr>
    <w:rPr>
      <w:rFonts w:ascii="Garamond" w:hAnsi="Garamond"/>
      <w:sz w:val="24"/>
      <w:lang w:eastAsia="ar-SA"/>
    </w:rPr>
  </w:style>
  <w:style w:type="paragraph" w:styleId="Rubrik1">
    <w:name w:val="heading 1"/>
    <w:basedOn w:val="Normal"/>
    <w:next w:val="Normal"/>
    <w:qFormat/>
    <w:pPr>
      <w:keepNext/>
      <w:numPr>
        <w:numId w:val="1"/>
      </w:numPr>
      <w:spacing w:before="240" w:after="60"/>
      <w:outlineLvl w:val="0"/>
    </w:pPr>
    <w:rPr>
      <w:rFonts w:ascii="Arial" w:hAnsi="Arial"/>
      <w:b/>
      <w:kern w:val="1"/>
      <w:sz w:val="28"/>
    </w:rPr>
  </w:style>
  <w:style w:type="paragraph" w:styleId="Rubrik2">
    <w:name w:val="heading 2"/>
    <w:basedOn w:val="Normal"/>
    <w:next w:val="Normal"/>
    <w:qFormat/>
    <w:pPr>
      <w:keepNext/>
      <w:numPr>
        <w:ilvl w:val="1"/>
        <w:numId w:val="1"/>
      </w:numPr>
      <w:spacing w:before="240" w:after="60"/>
      <w:outlineLvl w:val="1"/>
    </w:pPr>
    <w:rPr>
      <w:rFonts w:ascii="Arial" w:hAnsi="Arial"/>
      <w:b/>
      <w:szCs w:val="24"/>
    </w:rPr>
  </w:style>
  <w:style w:type="paragraph" w:styleId="Rubrik3">
    <w:name w:val="heading 3"/>
    <w:basedOn w:val="Normal"/>
    <w:next w:val="Normal"/>
    <w:qFormat/>
    <w:pPr>
      <w:keepNext/>
      <w:numPr>
        <w:ilvl w:val="2"/>
        <w:numId w:val="1"/>
      </w:numPr>
      <w:spacing w:before="240" w:after="60"/>
      <w:outlineLvl w:val="2"/>
    </w:pPr>
    <w:rPr>
      <w:rFonts w:ascii="Arial" w:hAnsi="Arial" w:cs="Arial"/>
      <w:b/>
      <w:bCs/>
      <w:sz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GaramondBE" w:hAnsi="GaramondBE" w:cs="Times New Roman"/>
      <w:sz w:val="24"/>
      <w:szCs w:val="24"/>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Times New Roman" w:hAnsi="Times New Roman"/>
    </w:rPr>
  </w:style>
  <w:style w:type="character" w:customStyle="1" w:styleId="Standardstycketeckensnitt1">
    <w:name w:val="Standardstycketeckensnitt1"/>
  </w:style>
  <w:style w:type="character" w:styleId="Sidnummer">
    <w:name w:val="page number"/>
    <w:basedOn w:val="Standardstycketeckensnitt1"/>
  </w:style>
  <w:style w:type="character" w:styleId="Hyperlnk">
    <w:name w:val="Hyperlink"/>
    <w:rPr>
      <w:color w:val="0000FF"/>
      <w:u w:val="single"/>
    </w:rPr>
  </w:style>
  <w:style w:type="paragraph" w:customStyle="1" w:styleId="verskrift">
    <w:name w:val="Överskrift"/>
    <w:basedOn w:val="Normal"/>
    <w:next w:val="Brdtext"/>
    <w:pPr>
      <w:keepNext/>
      <w:spacing w:before="240"/>
    </w:pPr>
    <w:rPr>
      <w:rFonts w:ascii="Arial" w:eastAsia="Arial Unicode MS" w:hAnsi="Arial" w:cs="Tahoma"/>
      <w:sz w:val="28"/>
      <w:szCs w:val="28"/>
    </w:rPr>
  </w:style>
  <w:style w:type="paragraph" w:styleId="Brdtext">
    <w:name w:val="Body Text"/>
    <w:basedOn w:val="Normal"/>
  </w:style>
  <w:style w:type="paragraph" w:styleId="Lista">
    <w:name w:val="List"/>
    <w:basedOn w:val="Brdtext"/>
    <w:rPr>
      <w:rFonts w:cs="Tahoma"/>
    </w:rPr>
  </w:style>
  <w:style w:type="paragraph" w:customStyle="1" w:styleId="Bildtext">
    <w:name w:val="Bildtext"/>
    <w:basedOn w:val="Normal"/>
    <w:pPr>
      <w:suppressLineNumbers/>
      <w:spacing w:before="120"/>
    </w:pPr>
    <w:rPr>
      <w:rFonts w:cs="Tahoma"/>
      <w:i/>
      <w:iCs/>
      <w:szCs w:val="24"/>
    </w:rPr>
  </w:style>
  <w:style w:type="paragraph" w:customStyle="1" w:styleId="Frteckning">
    <w:name w:val="Förteckning"/>
    <w:basedOn w:val="Normal"/>
    <w:pPr>
      <w:suppressLineNumbers/>
    </w:pPr>
    <w:rPr>
      <w:rFonts w:cs="Tahoma"/>
    </w:rPr>
  </w:style>
  <w:style w:type="paragraph" w:styleId="Sidhuvud">
    <w:name w:val="header"/>
    <w:basedOn w:val="Normal"/>
    <w:pPr>
      <w:tabs>
        <w:tab w:val="center" w:pos="4536"/>
        <w:tab w:val="right" w:pos="9072"/>
      </w:tabs>
      <w:spacing w:after="0"/>
    </w:pPr>
    <w:rPr>
      <w:rFonts w:ascii="Verdana" w:hAnsi="Verdana"/>
      <w:sz w:val="16"/>
    </w:rPr>
  </w:style>
  <w:style w:type="paragraph" w:styleId="Sidfot">
    <w:name w:val="footer"/>
    <w:basedOn w:val="Normal"/>
    <w:pPr>
      <w:tabs>
        <w:tab w:val="center" w:pos="4536"/>
        <w:tab w:val="right" w:pos="9072"/>
      </w:tabs>
    </w:pPr>
    <w:rPr>
      <w:rFonts w:ascii="Verdana" w:hAnsi="Verdana"/>
      <w:sz w:val="16"/>
    </w:rPr>
  </w:style>
  <w:style w:type="paragraph" w:customStyle="1" w:styleId="Tabellinnehll">
    <w:name w:val="Tabellinnehåll"/>
    <w:basedOn w:val="Normal"/>
    <w:pPr>
      <w:suppressLineNumbers/>
    </w:pPr>
  </w:style>
  <w:style w:type="paragraph" w:customStyle="1" w:styleId="Tabellverskrift">
    <w:name w:val="Tabellöverskrift"/>
    <w:basedOn w:val="Tabellinnehll"/>
    <w:pPr>
      <w:jc w:val="center"/>
    </w:pPr>
    <w:rPr>
      <w:b/>
      <w:bCs/>
    </w:rPr>
  </w:style>
  <w:style w:type="paragraph" w:styleId="Ballongtext">
    <w:name w:val="Balloon Text"/>
    <w:basedOn w:val="Normal"/>
    <w:link w:val="BallongtextChar"/>
    <w:rsid w:val="00F37BCD"/>
    <w:pPr>
      <w:spacing w:after="0"/>
    </w:pPr>
    <w:rPr>
      <w:rFonts w:ascii="Tahoma" w:hAnsi="Tahoma" w:cs="Tahoma"/>
      <w:sz w:val="16"/>
      <w:szCs w:val="16"/>
    </w:rPr>
  </w:style>
  <w:style w:type="character" w:customStyle="1" w:styleId="BallongtextChar">
    <w:name w:val="Ballongtext Char"/>
    <w:link w:val="Ballongtext"/>
    <w:rsid w:val="00F37BCD"/>
    <w:rPr>
      <w:rFonts w:ascii="Tahoma" w:hAnsi="Tahoma" w:cs="Tahoma"/>
      <w:sz w:val="16"/>
      <w:szCs w:val="16"/>
      <w:lang w:eastAsia="ar-SA"/>
    </w:rPr>
  </w:style>
  <w:style w:type="paragraph" w:styleId="Liststycke">
    <w:name w:val="List Paragraph"/>
    <w:basedOn w:val="Normal"/>
    <w:uiPriority w:val="34"/>
    <w:qFormat/>
    <w:rsid w:val="00BE3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26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montham/Downloads/Mall_IEGA08_project_descrip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Mall_IEGA08_project_description.dotx</Template>
  <TotalTime>38</TotalTime>
  <Pages>2</Pages>
  <Words>222</Words>
  <Characters>1181</Characters>
  <Application>Microsoft Office Word</Application>
  <DocSecurity>0</DocSecurity>
  <Lines>9</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Karlstad University</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Tham</dc:creator>
  <cp:lastModifiedBy>Simon Tham</cp:lastModifiedBy>
  <cp:revision>1</cp:revision>
  <cp:lastPrinted>2015-08-13T14:09:00Z</cp:lastPrinted>
  <dcterms:created xsi:type="dcterms:W3CDTF">2019-12-11T09:51:00Z</dcterms:created>
  <dcterms:modified xsi:type="dcterms:W3CDTF">2019-12-11T10:30:00Z</dcterms:modified>
</cp:coreProperties>
</file>